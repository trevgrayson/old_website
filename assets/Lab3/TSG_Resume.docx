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2A0EE" w14:textId="77777777" w:rsidR="00000000" w:rsidRPr="00E26944" w:rsidRDefault="00673A22">
      <w:pPr>
        <w:pStyle w:val="Heading1"/>
        <w:keepNext w:val="0"/>
        <w:spacing w:before="0" w:after="0" w:line="288" w:lineRule="auto"/>
        <w:jc w:val="center"/>
        <w:rPr>
          <w:rFonts w:ascii="Cambria" w:hAnsi="Cambria" w:cs="Times New Roman"/>
          <w:spacing w:val="8"/>
          <w:sz w:val="48"/>
          <w:szCs w:val="48"/>
          <w:lang w:val="en-US" w:eastAsia="en-US" w:bidi="ar-SA"/>
        </w:rPr>
      </w:pPr>
      <w:r w:rsidRPr="00E26944">
        <w:rPr>
          <w:rStyle w:val="template-color"/>
          <w:rFonts w:ascii="Cambria" w:hAnsi="Cambria" w:cs="Times New Roman"/>
          <w:caps/>
          <w:spacing w:val="10"/>
          <w:kern w:val="0"/>
          <w:sz w:val="48"/>
          <w:szCs w:val="48"/>
          <w:lang w:val="en-US" w:eastAsia="en-US" w:bidi="ar-SA"/>
        </w:rPr>
        <w:t>Trevor Grayson</w:t>
      </w:r>
    </w:p>
    <w:p w14:paraId="56A4996F" w14:textId="77777777" w:rsidR="00000000" w:rsidRPr="00E26944" w:rsidRDefault="004F5533">
      <w:pPr>
        <w:spacing w:line="288" w:lineRule="auto"/>
        <w:jc w:val="center"/>
        <w:rPr>
          <w:rFonts w:ascii="Cambria" w:hAnsi="Cambria"/>
          <w:spacing w:val="8"/>
          <w:sz w:val="16"/>
          <w:szCs w:val="16"/>
          <w:lang w:val="en-US" w:eastAsia="en-US" w:bidi="ar-SA"/>
        </w:rPr>
      </w:pPr>
      <w:r w:rsidRPr="00E26944">
        <w:rPr>
          <w:rFonts w:ascii="Cambria" w:hAnsi="Cambria"/>
          <w:spacing w:val="8"/>
          <w:sz w:val="16"/>
          <w:szCs w:val="16"/>
          <w:lang w:val="en-US" w:eastAsia="en-US" w:bidi="ar-SA"/>
        </w:rPr>
        <w:t>1317 Milton Street</w:t>
      </w:r>
      <w:r w:rsidR="00673A22" w:rsidRPr="00E26944">
        <w:rPr>
          <w:rFonts w:ascii="Cambria" w:hAnsi="Cambria"/>
          <w:spacing w:val="8"/>
          <w:sz w:val="16"/>
          <w:szCs w:val="16"/>
          <w:lang w:val="en-US" w:eastAsia="en-US" w:bidi="ar-SA"/>
        </w:rPr>
        <w:t>       Madison, Wisconsin, 53715       262-930-5951       tgrayson@wisc.edu</w:t>
      </w:r>
    </w:p>
    <w:p w14:paraId="039F2267" w14:textId="2745AFBE" w:rsidR="00000000" w:rsidRPr="00E26944" w:rsidRDefault="002369EC">
      <w:pPr>
        <w:spacing w:line="288" w:lineRule="auto"/>
        <w:rPr>
          <w:rFonts w:ascii="Cambria" w:hAnsi="Cambria"/>
          <w:spacing w:val="8"/>
          <w:lang w:val="en-US" w:eastAsia="en-US" w:bidi="ar-SA"/>
        </w:rPr>
      </w:pPr>
      <w:r w:rsidRPr="00E26944">
        <w:rPr>
          <w:rFonts w:ascii="Cambria" w:hAnsi="Cambria"/>
          <w:noProof/>
          <w:spacing w:val="8"/>
        </w:rPr>
        <w:drawing>
          <wp:anchor distT="0" distB="0" distL="114300" distR="114300" simplePos="0" relativeHeight="251657728" behindDoc="0" locked="0" layoutInCell="1" allowOverlap="1" wp14:anchorId="2AABA1F6" wp14:editId="76FEC7D8">
            <wp:simplePos x="0" y="0"/>
            <wp:positionH relativeFrom="column">
              <wp:posOffset>190500</wp:posOffset>
            </wp:positionH>
            <wp:positionV relativeFrom="paragraph">
              <wp:posOffset>116840</wp:posOffset>
            </wp:positionV>
            <wp:extent cx="63246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A22" w:rsidRPr="00E26944">
        <w:rPr>
          <w:rFonts w:ascii="Cambria" w:hAnsi="Cambria"/>
          <w:spacing w:val="8"/>
          <w:lang w:val="en-US" w:eastAsia="en-US" w:bidi="ar-SA"/>
        </w:rPr>
        <w:t> </w:t>
      </w:r>
    </w:p>
    <w:p w14:paraId="0AF76C30" w14:textId="77777777" w:rsidR="00000000" w:rsidRPr="00E26944" w:rsidRDefault="00673A22">
      <w:pPr>
        <w:pStyle w:val="Heading1"/>
        <w:keepNext w:val="0"/>
        <w:spacing w:before="120" w:after="0" w:line="288" w:lineRule="auto"/>
        <w:jc w:val="center"/>
        <w:rPr>
          <w:rFonts w:ascii="Cambria" w:hAnsi="Cambria" w:cs="Times New Roman"/>
          <w:spacing w:val="8"/>
          <w:sz w:val="24"/>
          <w:szCs w:val="24"/>
          <w:lang w:val="en-US" w:eastAsia="en-US" w:bidi="ar-SA"/>
        </w:rPr>
      </w:pPr>
      <w:r w:rsidRPr="00E26944">
        <w:rPr>
          <w:rStyle w:val="template-color"/>
          <w:rFonts w:ascii="Cambria" w:hAnsi="Cambria" w:cs="Times New Roman"/>
          <w:caps/>
          <w:spacing w:val="10"/>
          <w:kern w:val="0"/>
          <w:sz w:val="24"/>
          <w:szCs w:val="24"/>
          <w:lang w:val="en-US" w:eastAsia="en-US" w:bidi="ar-SA"/>
        </w:rPr>
        <w:t>Career Objective</w:t>
      </w:r>
    </w:p>
    <w:p w14:paraId="50FE2BB4" w14:textId="77777777" w:rsidR="00000000" w:rsidRPr="00E26944" w:rsidRDefault="00673A22">
      <w:pPr>
        <w:spacing w:after="240" w:line="288" w:lineRule="auto"/>
        <w:jc w:val="center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I am an outgoing college </w:t>
      </w:r>
      <w:r w:rsidR="00AB486E">
        <w:rPr>
          <w:rFonts w:ascii="Cambria" w:hAnsi="Cambria"/>
          <w:spacing w:val="8"/>
          <w:sz w:val="20"/>
          <w:szCs w:val="20"/>
          <w:lang w:val="en-US" w:eastAsia="en-US" w:bidi="ar-SA"/>
        </w:rPr>
        <w:t>Junior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 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looking for a fun a</w:t>
      </w:r>
      <w:r w:rsidR="00AB486E">
        <w:rPr>
          <w:rFonts w:ascii="Cambria" w:hAnsi="Cambria"/>
          <w:spacing w:val="8"/>
          <w:sz w:val="20"/>
          <w:szCs w:val="20"/>
          <w:lang w:val="en-US" w:eastAsia="en-US" w:bidi="ar-SA"/>
        </w:rPr>
        <w:t>nd worthwhile, part/full time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 job </w:t>
      </w:r>
      <w:r w:rsidR="00AB486E">
        <w:rPr>
          <w:rFonts w:ascii="Cambria" w:hAnsi="Cambria"/>
          <w:spacing w:val="8"/>
          <w:sz w:val="20"/>
          <w:szCs w:val="20"/>
          <w:lang w:val="en-US" w:eastAsia="en-US" w:bidi="ar-SA"/>
        </w:rPr>
        <w:t>related to GIS or Cartography.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 I am very open-minded and am willing to learn almost anything to complete a job. </w:t>
      </w:r>
    </w:p>
    <w:p w14:paraId="41DF700F" w14:textId="77777777" w:rsidR="00000000" w:rsidRPr="00E26944" w:rsidRDefault="00673A22">
      <w:pPr>
        <w:pStyle w:val="Heading1"/>
        <w:keepNext w:val="0"/>
        <w:spacing w:before="120" w:after="0" w:line="288" w:lineRule="auto"/>
        <w:jc w:val="center"/>
        <w:rPr>
          <w:rFonts w:ascii="Cambria" w:hAnsi="Cambria" w:cs="Times New Roman"/>
          <w:spacing w:val="8"/>
          <w:sz w:val="24"/>
          <w:szCs w:val="24"/>
          <w:lang w:val="en-US" w:eastAsia="en-US" w:bidi="ar-SA"/>
        </w:rPr>
      </w:pPr>
      <w:r w:rsidRPr="00E26944">
        <w:rPr>
          <w:rStyle w:val="template-color"/>
          <w:rFonts w:ascii="Cambria" w:hAnsi="Cambria" w:cs="Times New Roman"/>
          <w:caps/>
          <w:spacing w:val="10"/>
          <w:kern w:val="0"/>
          <w:sz w:val="24"/>
          <w:szCs w:val="24"/>
          <w:lang w:val="en-US" w:eastAsia="en-US" w:bidi="ar-SA"/>
        </w:rPr>
        <w:t>Education</w:t>
      </w:r>
    </w:p>
    <w:p w14:paraId="33DAB6DB" w14:textId="77777777" w:rsidR="00000000" w:rsidRPr="00E26944" w:rsidRDefault="00673A22">
      <w:pPr>
        <w:spacing w:line="288" w:lineRule="auto"/>
        <w:jc w:val="center"/>
        <w:rPr>
          <w:rFonts w:ascii="Cambria" w:hAnsi="Cambria"/>
          <w:spacing w:val="8"/>
          <w:sz w:val="21"/>
          <w:szCs w:val="21"/>
          <w:lang w:val="en-US" w:eastAsia="en-US" w:bidi="ar-SA"/>
        </w:rPr>
      </w:pPr>
      <w:r w:rsidRPr="00E26944">
        <w:rPr>
          <w:rFonts w:ascii="Cambria" w:hAnsi="Cambria"/>
          <w:spacing w:val="8"/>
          <w:sz w:val="21"/>
          <w:szCs w:val="21"/>
          <w:lang w:val="en-US" w:eastAsia="en-US" w:bidi="ar-SA"/>
        </w:rPr>
        <w:t>University of Wisconsin-Madison, Madison, WI</w:t>
      </w:r>
    </w:p>
    <w:p w14:paraId="68A5CD5E" w14:textId="77777777" w:rsidR="00000000" w:rsidRPr="00E26944" w:rsidRDefault="00673A22">
      <w:pPr>
        <w:pStyle w:val="sub-section-template-color"/>
        <w:spacing w:line="288" w:lineRule="auto"/>
        <w:jc w:val="center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i/>
          <w:iCs/>
          <w:spacing w:val="8"/>
          <w:sz w:val="20"/>
          <w:szCs w:val="20"/>
          <w:lang w:val="en-US" w:eastAsia="en-US" w:bidi="ar-SA"/>
        </w:rPr>
        <w:t>Expected graduation, May 2019</w:t>
      </w:r>
    </w:p>
    <w:p w14:paraId="3BC478DF" w14:textId="77777777" w:rsidR="00E26944" w:rsidRDefault="00673A22" w:rsidP="00E26944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I am studying C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artography and GIS with a strong interest in applying spatial anal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ysis to create captivating maps.</w:t>
      </w:r>
    </w:p>
    <w:p w14:paraId="7B5DE829" w14:textId="77777777" w:rsidR="00000000" w:rsidRPr="00E26944" w:rsidRDefault="009346B6" w:rsidP="00E26944">
      <w:pPr>
        <w:pBdr>
          <w:left w:val="none" w:sz="0" w:space="8" w:color="auto"/>
        </w:pBdr>
        <w:spacing w:after="40" w:line="288" w:lineRule="auto"/>
        <w:jc w:val="center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>
        <w:rPr>
          <w:rFonts w:ascii="Cambria" w:hAnsi="Cambria"/>
          <w:spacing w:val="8"/>
          <w:lang w:val="en-US" w:eastAsia="en-US" w:bidi="ar-SA"/>
        </w:rPr>
        <w:t>RELEVENT COURSEWORK</w:t>
      </w:r>
    </w:p>
    <w:p w14:paraId="5CA07556" w14:textId="77777777" w:rsidR="00000000" w:rsidRPr="00E26944" w:rsidRDefault="00673A22">
      <w:pPr>
        <w:numPr>
          <w:ilvl w:val="0"/>
          <w:numId w:val="3"/>
        </w:numPr>
        <w:pBdr>
          <w:left w:val="none" w:sz="0" w:space="8" w:color="auto"/>
        </w:pBdr>
        <w:spacing w:after="40" w:line="288" w:lineRule="auto"/>
        <w:ind w:left="720"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Introduction to Cartography- Basic cartographic skills and graphic design</w:t>
      </w:r>
    </w:p>
    <w:p w14:paraId="12C25B9B" w14:textId="77777777" w:rsidR="00000000" w:rsidRPr="00E26944" w:rsidRDefault="00673A22">
      <w:pPr>
        <w:numPr>
          <w:ilvl w:val="0"/>
          <w:numId w:val="4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Introduction to GIS- GIS principles and analyzing data sets</w:t>
      </w:r>
    </w:p>
    <w:p w14:paraId="45410A59" w14:textId="77777777" w:rsidR="00000000" w:rsidRPr="00E26944" w:rsidRDefault="00673A22" w:rsidP="004F5533">
      <w:pPr>
        <w:numPr>
          <w:ilvl w:val="0"/>
          <w:numId w:val="5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Int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roduction to the City- Understanding relationships of how parts of the city work together and how their locations affect those relationships.</w:t>
      </w:r>
      <w:bookmarkStart w:id="0" w:name="_GoBack"/>
      <w:bookmarkEnd w:id="0"/>
    </w:p>
    <w:p w14:paraId="6B36C548" w14:textId="77777777" w:rsidR="00000000" w:rsidRPr="009346B6" w:rsidRDefault="00673A22">
      <w:pPr>
        <w:pStyle w:val="Heading1"/>
        <w:keepNext w:val="0"/>
        <w:spacing w:before="120" w:after="0" w:line="288" w:lineRule="auto"/>
        <w:jc w:val="center"/>
        <w:rPr>
          <w:rFonts w:ascii="Cambria" w:hAnsi="Cambria" w:cs="Times New Roman"/>
          <w:b w:val="0"/>
          <w:spacing w:val="8"/>
          <w:sz w:val="24"/>
          <w:szCs w:val="24"/>
          <w:lang w:val="en-US" w:eastAsia="en-US" w:bidi="ar-SA"/>
        </w:rPr>
      </w:pPr>
      <w:r w:rsidRPr="009346B6">
        <w:rPr>
          <w:rStyle w:val="template-color"/>
          <w:rFonts w:ascii="Cambria" w:hAnsi="Cambria" w:cs="Times New Roman"/>
          <w:b w:val="0"/>
          <w:caps/>
          <w:spacing w:val="10"/>
          <w:kern w:val="0"/>
          <w:sz w:val="24"/>
          <w:szCs w:val="24"/>
          <w:lang w:val="en-US" w:eastAsia="en-US" w:bidi="ar-SA"/>
        </w:rPr>
        <w:t>Additional Skills</w:t>
      </w:r>
    </w:p>
    <w:p w14:paraId="2F3B49E7" w14:textId="77777777" w:rsidR="00000000" w:rsidRPr="00E26944" w:rsidRDefault="00673A22">
      <w:pPr>
        <w:numPr>
          <w:ilvl w:val="0"/>
          <w:numId w:val="6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Very familiar with both Windows and Mac operating systems. </w:t>
      </w:r>
    </w:p>
    <w:p w14:paraId="108EE861" w14:textId="77777777" w:rsidR="00000000" w:rsidRPr="00E26944" w:rsidRDefault="00673A22">
      <w:pPr>
        <w:numPr>
          <w:ilvl w:val="0"/>
          <w:numId w:val="7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High amount of experience with Mic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rosoft Office, Excel, Powerpoint, Outlook,</w:t>
      </w:r>
      <w:r w:rsidR="009346B6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 Visio,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 ArcGIS, A</w:t>
      </w:r>
      <w:r w:rsidR="009346B6">
        <w:rPr>
          <w:rFonts w:ascii="Cambria" w:hAnsi="Cambria"/>
          <w:spacing w:val="8"/>
          <w:sz w:val="20"/>
          <w:szCs w:val="20"/>
          <w:lang w:val="en-US" w:eastAsia="en-US" w:bidi="ar-SA"/>
        </w:rPr>
        <w:t>dobe Illustrator and Photoshop, Google Suite, Wordpress.</w:t>
      </w:r>
    </w:p>
    <w:p w14:paraId="55759353" w14:textId="77777777" w:rsidR="00000000" w:rsidRPr="00E26944" w:rsidRDefault="00673A22" w:rsidP="004F5533">
      <w:pPr>
        <w:numPr>
          <w:ilvl w:val="0"/>
          <w:numId w:val="8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I have worked with/for my father for about ten years in the telecom/data industry setting up phones and running wires through various locations which required me to consta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ntly learn new things and perform work unsupervised. </w:t>
      </w:r>
    </w:p>
    <w:p w14:paraId="1AA1B8F0" w14:textId="77777777" w:rsidR="00000000" w:rsidRPr="00E26944" w:rsidRDefault="00673A22">
      <w:pPr>
        <w:pStyle w:val="Heading1"/>
        <w:keepNext w:val="0"/>
        <w:spacing w:before="0" w:after="0" w:line="288" w:lineRule="auto"/>
        <w:jc w:val="center"/>
        <w:rPr>
          <w:rFonts w:ascii="Cambria" w:hAnsi="Cambria" w:cs="Times New Roman"/>
          <w:spacing w:val="8"/>
          <w:sz w:val="24"/>
          <w:szCs w:val="24"/>
          <w:lang w:val="en-US" w:eastAsia="en-US" w:bidi="ar-SA"/>
        </w:rPr>
      </w:pPr>
      <w:r w:rsidRPr="00E26944">
        <w:rPr>
          <w:rStyle w:val="template-color"/>
          <w:rFonts w:ascii="Cambria" w:hAnsi="Cambria" w:cs="Times New Roman"/>
          <w:caps/>
          <w:spacing w:val="10"/>
          <w:kern w:val="0"/>
          <w:sz w:val="24"/>
          <w:szCs w:val="24"/>
          <w:lang w:val="en-US" w:eastAsia="en-US" w:bidi="ar-SA"/>
        </w:rPr>
        <w:t>Work Experience</w:t>
      </w:r>
    </w:p>
    <w:p w14:paraId="4940843D" w14:textId="77777777" w:rsidR="00000000" w:rsidRPr="00E26944" w:rsidRDefault="00673A22">
      <w:pPr>
        <w:spacing w:line="288" w:lineRule="auto"/>
        <w:jc w:val="center"/>
        <w:rPr>
          <w:rFonts w:ascii="Cambria" w:hAnsi="Cambria"/>
          <w:spacing w:val="8"/>
          <w:sz w:val="21"/>
          <w:szCs w:val="21"/>
          <w:lang w:val="en-US" w:eastAsia="en-US" w:bidi="ar-SA"/>
        </w:rPr>
      </w:pPr>
      <w:r w:rsidRPr="00E26944">
        <w:rPr>
          <w:rFonts w:ascii="Cambria" w:hAnsi="Cambria"/>
          <w:spacing w:val="8"/>
          <w:sz w:val="21"/>
          <w:szCs w:val="21"/>
          <w:lang w:val="en-US" w:eastAsia="en-US" w:bidi="ar-SA"/>
        </w:rPr>
        <w:t>S.C. Johnson and Son, Racine, WI</w:t>
      </w:r>
    </w:p>
    <w:p w14:paraId="4B1DE2B7" w14:textId="77777777" w:rsidR="00000000" w:rsidRPr="00E26944" w:rsidRDefault="00673A22">
      <w:pPr>
        <w:pStyle w:val="sub-section-template-color"/>
        <w:spacing w:line="288" w:lineRule="auto"/>
        <w:jc w:val="center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i/>
          <w:iCs/>
          <w:spacing w:val="8"/>
          <w:sz w:val="20"/>
          <w:szCs w:val="20"/>
          <w:lang w:val="en-US" w:eastAsia="en-US" w:bidi="ar-SA"/>
        </w:rPr>
        <w:t xml:space="preserve">Student Co-op, Jun 2014 – Aug 2015 </w:t>
      </w:r>
    </w:p>
    <w:p w14:paraId="548F560E" w14:textId="77777777" w:rsidR="00000000" w:rsidRPr="00E26944" w:rsidRDefault="00E26944">
      <w:pPr>
        <w:numPr>
          <w:ilvl w:val="0"/>
          <w:numId w:val="9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>
        <w:rPr>
          <w:rFonts w:ascii="Cambria" w:hAnsi="Cambria"/>
          <w:spacing w:val="8"/>
          <w:sz w:val="20"/>
          <w:szCs w:val="20"/>
          <w:lang w:val="en-US" w:eastAsia="en-US" w:bidi="ar-SA"/>
        </w:rPr>
        <w:t>Organize/manage</w:t>
      </w:r>
      <w:r w:rsidR="00673A22"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 files, distribute mail, and manage office supplies for roughly 50 people.</w:t>
      </w:r>
    </w:p>
    <w:p w14:paraId="19E52D2E" w14:textId="77777777" w:rsidR="00000000" w:rsidRPr="00E26944" w:rsidRDefault="00673A22" w:rsidP="004F5533">
      <w:pPr>
        <w:numPr>
          <w:ilvl w:val="0"/>
          <w:numId w:val="10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Assist with projects such 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as consolidation of spreadsheets, shipping test products, and reviewing notes from meetings.</w:t>
      </w:r>
    </w:p>
    <w:p w14:paraId="08030C3D" w14:textId="77777777" w:rsidR="00000000" w:rsidRPr="00E26944" w:rsidRDefault="00673A22">
      <w:pPr>
        <w:spacing w:line="288" w:lineRule="auto"/>
        <w:jc w:val="center"/>
        <w:rPr>
          <w:rFonts w:ascii="Cambria" w:hAnsi="Cambria"/>
          <w:spacing w:val="8"/>
          <w:sz w:val="21"/>
          <w:szCs w:val="21"/>
          <w:lang w:val="en-US" w:eastAsia="en-US" w:bidi="ar-SA"/>
        </w:rPr>
      </w:pPr>
      <w:r w:rsidRPr="00E26944">
        <w:rPr>
          <w:rFonts w:ascii="Cambria" w:hAnsi="Cambria"/>
          <w:spacing w:val="8"/>
          <w:sz w:val="21"/>
          <w:szCs w:val="21"/>
          <w:lang w:val="en-US" w:eastAsia="en-US" w:bidi="ar-SA"/>
        </w:rPr>
        <w:t>Merit Library, Madison, WI</w:t>
      </w:r>
    </w:p>
    <w:p w14:paraId="77F9416B" w14:textId="77777777" w:rsidR="00000000" w:rsidRPr="00E26944" w:rsidRDefault="00673A22">
      <w:pPr>
        <w:pStyle w:val="sub-section-template-color"/>
        <w:spacing w:line="288" w:lineRule="auto"/>
        <w:jc w:val="center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i/>
          <w:iCs/>
          <w:spacing w:val="8"/>
          <w:sz w:val="20"/>
          <w:szCs w:val="20"/>
          <w:lang w:val="en-US" w:eastAsia="en-US" w:bidi="ar-SA"/>
        </w:rPr>
        <w:t xml:space="preserve">Student Help, Aug 2015 – Present </w:t>
      </w:r>
    </w:p>
    <w:p w14:paraId="304FAE18" w14:textId="77777777" w:rsidR="00000000" w:rsidRPr="00E26944" w:rsidRDefault="00673A22">
      <w:pPr>
        <w:numPr>
          <w:ilvl w:val="0"/>
          <w:numId w:val="11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Greeting patrons and answering any of their questions/directing them to people who know more.</w:t>
      </w:r>
    </w:p>
    <w:p w14:paraId="7BD68AE2" w14:textId="77777777" w:rsidR="00000000" w:rsidRDefault="00673A22" w:rsidP="004F5533">
      <w:pPr>
        <w:numPr>
          <w:ilvl w:val="0"/>
          <w:numId w:val="12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Helpin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g patrons find and check out books, as well as other equipment.</w:t>
      </w:r>
    </w:p>
    <w:p w14:paraId="709AFAD5" w14:textId="77777777" w:rsidR="009346B6" w:rsidRDefault="00E26944" w:rsidP="009346B6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Cambria" w:hAnsi="Cambria"/>
          <w:spacing w:val="8"/>
          <w:sz w:val="21"/>
          <w:szCs w:val="21"/>
          <w:lang w:val="en-US" w:eastAsia="en-US" w:bidi="ar-SA"/>
        </w:rPr>
      </w:pPr>
      <w:r w:rsidRPr="00E26944">
        <w:rPr>
          <w:rFonts w:ascii="Cambria" w:hAnsi="Cambria"/>
          <w:spacing w:val="8"/>
          <w:sz w:val="21"/>
          <w:szCs w:val="21"/>
          <w:lang w:val="en-US" w:eastAsia="en-US" w:bidi="ar-SA"/>
        </w:rPr>
        <w:t>University of Wisconsin System Human Resources</w:t>
      </w:r>
      <w:r w:rsidR="00F624D7">
        <w:rPr>
          <w:rFonts w:ascii="Cambria" w:hAnsi="Cambria"/>
          <w:spacing w:val="8"/>
          <w:sz w:val="21"/>
          <w:szCs w:val="21"/>
          <w:lang w:val="en-US" w:eastAsia="en-US" w:bidi="ar-SA"/>
        </w:rPr>
        <w:t>, Madison, WI</w:t>
      </w:r>
    </w:p>
    <w:p w14:paraId="0495AB9A" w14:textId="77777777" w:rsidR="009346B6" w:rsidRPr="009346B6" w:rsidRDefault="00AB486E" w:rsidP="009346B6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Cambria" w:hAnsi="Cambria"/>
          <w:spacing w:val="8"/>
          <w:sz w:val="21"/>
          <w:szCs w:val="21"/>
          <w:lang w:val="en-US" w:eastAsia="en-US" w:bidi="ar-SA"/>
        </w:rPr>
      </w:pPr>
      <w:r>
        <w:rPr>
          <w:rFonts w:ascii="Cambria" w:hAnsi="Cambria"/>
          <w:i/>
          <w:iCs/>
          <w:spacing w:val="8"/>
          <w:sz w:val="20"/>
          <w:szCs w:val="20"/>
          <w:lang w:val="en-US" w:eastAsia="en-US" w:bidi="ar-SA"/>
        </w:rPr>
        <w:t>Student Help, May 2017</w:t>
      </w:r>
      <w:r w:rsidRPr="00E26944">
        <w:rPr>
          <w:rFonts w:ascii="Cambria" w:hAnsi="Cambria"/>
          <w:i/>
          <w:iCs/>
          <w:spacing w:val="8"/>
          <w:sz w:val="20"/>
          <w:szCs w:val="20"/>
          <w:lang w:val="en-US" w:eastAsia="en-US" w:bidi="ar-SA"/>
        </w:rPr>
        <w:t xml:space="preserve"> – Present</w:t>
      </w:r>
    </w:p>
    <w:p w14:paraId="7CE4EDE9" w14:textId="77777777" w:rsidR="009346B6" w:rsidRPr="009346B6" w:rsidRDefault="009346B6" w:rsidP="009346B6">
      <w:pPr>
        <w:numPr>
          <w:ilvl w:val="0"/>
          <w:numId w:val="11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>
        <w:rPr>
          <w:rFonts w:ascii="Cambria" w:hAnsi="Cambria"/>
          <w:spacing w:val="8"/>
          <w:sz w:val="20"/>
          <w:szCs w:val="20"/>
          <w:lang w:val="en-US" w:eastAsia="en-US" w:bidi="ar-SA"/>
        </w:rPr>
        <w:t>Assisted GIS specialist in another departmant standardize map templates and symbols</w:t>
      </w:r>
    </w:p>
    <w:p w14:paraId="758801F8" w14:textId="77777777" w:rsidR="00E26944" w:rsidRPr="00AB486E" w:rsidRDefault="00E26944" w:rsidP="00E26944">
      <w:pPr>
        <w:numPr>
          <w:ilvl w:val="0"/>
          <w:numId w:val="11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AB486E">
        <w:rPr>
          <w:rFonts w:ascii="Cambria" w:hAnsi="Cambria"/>
          <w:spacing w:val="8"/>
          <w:sz w:val="20"/>
          <w:szCs w:val="20"/>
          <w:lang w:val="en-US" w:eastAsia="en-US" w:bidi="ar-SA"/>
        </w:rPr>
        <w:t>Manage files for incoming and current employees from all over the state</w:t>
      </w:r>
      <w:r w:rsidR="00081FB8" w:rsidRPr="00AB486E">
        <w:rPr>
          <w:rFonts w:ascii="Cambria" w:hAnsi="Cambria"/>
          <w:spacing w:val="8"/>
          <w:sz w:val="20"/>
          <w:szCs w:val="20"/>
          <w:lang w:val="en-US" w:eastAsia="en-US" w:bidi="ar-SA"/>
        </w:rPr>
        <w:t>.</w:t>
      </w:r>
    </w:p>
    <w:p w14:paraId="7DC090E2" w14:textId="77777777" w:rsidR="00081FB8" w:rsidRPr="00AB486E" w:rsidRDefault="00E26944" w:rsidP="00081FB8">
      <w:pPr>
        <w:numPr>
          <w:ilvl w:val="0"/>
          <w:numId w:val="11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AB486E">
        <w:rPr>
          <w:rFonts w:ascii="Cambria" w:hAnsi="Cambria"/>
          <w:spacing w:val="8"/>
          <w:sz w:val="20"/>
          <w:szCs w:val="20"/>
          <w:lang w:val="en-US" w:eastAsia="en-US" w:bidi="ar-SA"/>
        </w:rPr>
        <w:t xml:space="preserve">Update </w:t>
      </w:r>
      <w:r w:rsidR="00081FB8" w:rsidRPr="00AB486E">
        <w:rPr>
          <w:rFonts w:ascii="Cambria" w:hAnsi="Cambria"/>
          <w:spacing w:val="8"/>
          <w:sz w:val="20"/>
          <w:szCs w:val="20"/>
          <w:lang w:val="en-US" w:eastAsia="en-US" w:bidi="ar-SA"/>
        </w:rPr>
        <w:t>our department’s websites daily.</w:t>
      </w:r>
    </w:p>
    <w:p w14:paraId="5F832FCD" w14:textId="77777777" w:rsidR="00AB486E" w:rsidRDefault="00AB486E" w:rsidP="00AB486E">
      <w:pPr>
        <w:numPr>
          <w:ilvl w:val="0"/>
          <w:numId w:val="11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AB486E">
        <w:rPr>
          <w:rFonts w:ascii="Cambria" w:hAnsi="Cambria"/>
          <w:spacing w:val="8"/>
          <w:sz w:val="20"/>
          <w:szCs w:val="20"/>
          <w:lang w:val="en-US" w:eastAsia="en-US" w:bidi="ar-SA"/>
        </w:rPr>
        <w:t>Assist with creating and collecting data from online surveys.</w:t>
      </w:r>
    </w:p>
    <w:p w14:paraId="46CDB57F" w14:textId="77777777" w:rsidR="00E26944" w:rsidRPr="00E26944" w:rsidRDefault="00E26944" w:rsidP="00E26944">
      <w:pPr>
        <w:pBdr>
          <w:left w:val="none" w:sz="0" w:space="8" w:color="auto"/>
        </w:pBdr>
        <w:spacing w:after="40" w:line="288" w:lineRule="auto"/>
        <w:ind w:left="320"/>
        <w:rPr>
          <w:rFonts w:ascii="Cambria" w:hAnsi="Cambria"/>
          <w:spacing w:val="8"/>
          <w:sz w:val="21"/>
          <w:szCs w:val="21"/>
          <w:lang w:val="en-US" w:eastAsia="en-US" w:bidi="ar-SA"/>
        </w:rPr>
      </w:pPr>
    </w:p>
    <w:p w14:paraId="5CB8A3CC" w14:textId="77777777" w:rsidR="00000000" w:rsidRPr="00E26944" w:rsidRDefault="00673A22">
      <w:pPr>
        <w:pStyle w:val="Heading1"/>
        <w:keepNext w:val="0"/>
        <w:spacing w:before="120" w:after="0" w:line="288" w:lineRule="auto"/>
        <w:jc w:val="center"/>
        <w:rPr>
          <w:rFonts w:ascii="Cambria" w:hAnsi="Cambria" w:cs="Times New Roman"/>
          <w:spacing w:val="8"/>
          <w:sz w:val="24"/>
          <w:szCs w:val="24"/>
          <w:lang w:val="en-US" w:eastAsia="en-US" w:bidi="ar-SA"/>
        </w:rPr>
      </w:pPr>
      <w:r w:rsidRPr="00E26944">
        <w:rPr>
          <w:rStyle w:val="template-color"/>
          <w:rFonts w:ascii="Cambria" w:hAnsi="Cambria" w:cs="Times New Roman"/>
          <w:caps/>
          <w:spacing w:val="10"/>
          <w:kern w:val="0"/>
          <w:sz w:val="24"/>
          <w:szCs w:val="24"/>
          <w:lang w:val="en-US" w:eastAsia="en-US" w:bidi="ar-SA"/>
        </w:rPr>
        <w:t>Volunteering Experience</w:t>
      </w:r>
    </w:p>
    <w:p w14:paraId="3270C112" w14:textId="77777777" w:rsidR="00A77B3E" w:rsidRPr="00E26944" w:rsidRDefault="00673A22" w:rsidP="00E26944">
      <w:pPr>
        <w:numPr>
          <w:ilvl w:val="0"/>
          <w:numId w:val="13"/>
        </w:numPr>
        <w:pBdr>
          <w:left w:val="none" w:sz="0" w:space="8" w:color="auto"/>
        </w:pBdr>
        <w:spacing w:after="40" w:line="288" w:lineRule="auto"/>
        <w:ind w:hanging="400"/>
        <w:rPr>
          <w:rFonts w:ascii="Cambria" w:hAnsi="Cambria"/>
          <w:spacing w:val="8"/>
          <w:sz w:val="20"/>
          <w:szCs w:val="20"/>
          <w:lang w:val="en-US" w:eastAsia="en-US" w:bidi="ar-SA"/>
        </w:rPr>
      </w:pP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I was involved with Boy Scouts from sixth through twelfth grade. This entailed holding food drives, building wooden cabinets and stairs, as well as teaching younger s</w:t>
      </w:r>
      <w:r w:rsidRPr="00E26944">
        <w:rPr>
          <w:rFonts w:ascii="Cambria" w:hAnsi="Cambria"/>
          <w:spacing w:val="8"/>
          <w:sz w:val="20"/>
          <w:szCs w:val="20"/>
          <w:lang w:val="en-US" w:eastAsia="en-US" w:bidi="ar-SA"/>
        </w:rPr>
        <w:t>couts how to properly manage a campsite and coexist.</w:t>
      </w:r>
    </w:p>
    <w:sectPr w:rsidR="00A77B3E" w:rsidRPr="00E26944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1F1F3" w14:textId="77777777" w:rsidR="00673A22" w:rsidRDefault="00673A22">
      <w:r>
        <w:separator/>
      </w:r>
    </w:p>
  </w:endnote>
  <w:endnote w:type="continuationSeparator" w:id="0">
    <w:p w14:paraId="7398A35F" w14:textId="77777777" w:rsidR="00673A22" w:rsidRDefault="0067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1F63B" w14:textId="77777777" w:rsidR="00000000" w:rsidRDefault="00673A22">
    <w:pPr>
      <w:rPr>
        <w:spacing w:val="8"/>
        <w:lang w:val="en-US" w:eastAsia="en-US" w:bidi="ar-SA"/>
      </w:rPr>
    </w:pPr>
    <w:r>
      <w:rPr>
        <w:spacing w:val="8"/>
        <w:sz w:val="20"/>
        <w:szCs w:val="20"/>
        <w:lang w:val="en-US" w:eastAsia="en-US" w:bidi="ar-SA"/>
      </w:rPr>
      <w:t> 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F2A4F" w14:textId="77777777" w:rsidR="00673A22" w:rsidRDefault="00673A22">
      <w:r>
        <w:separator/>
      </w:r>
    </w:p>
  </w:footnote>
  <w:footnote w:type="continuationSeparator" w:id="0">
    <w:p w14:paraId="4186A4F2" w14:textId="77777777" w:rsidR="00673A22" w:rsidRDefault="00673A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15D81" w14:textId="77777777" w:rsidR="00000000" w:rsidRDefault="00673A22">
    <w:pPr>
      <w:rPr>
        <w:spacing w:val="8"/>
        <w:lang w:val="en-US" w:eastAsia="en-US" w:bidi="ar-SA"/>
      </w:rPr>
    </w:pPr>
    <w:r>
      <w:rPr>
        <w:spacing w:val="8"/>
        <w:sz w:val="20"/>
        <w:szCs w:val="20"/>
        <w:lang w:val="en-US" w:eastAsia="en-US" w:bidi="ar-SA"/>
      </w:rPr>
      <w:t>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10pt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PicBulletId w:val="0"/>
      <w:lvlJc w:val="left"/>
      <w:pPr>
        <w:ind w:left="23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40"/>
        </w:tabs>
        <w:ind w:left="66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360"/>
        </w:tabs>
        <w:ind w:left="73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81FB8"/>
    <w:rsid w:val="002369EC"/>
    <w:rsid w:val="004F5533"/>
    <w:rsid w:val="00673A22"/>
    <w:rsid w:val="009346B6"/>
    <w:rsid w:val="00AB486E"/>
    <w:rsid w:val="00B15AB7"/>
    <w:rsid w:val="00E26944"/>
    <w:rsid w:val="00F6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EEE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mplate-color">
    <w:name w:val="template-color"/>
    <w:basedOn w:val="DefaultParagraphFont"/>
    <w:rPr>
      <w:color w:val="354029"/>
    </w:rPr>
  </w:style>
  <w:style w:type="paragraph" w:customStyle="1" w:styleId="section">
    <w:name w:val="section"/>
    <w:basedOn w:val="Normal"/>
  </w:style>
  <w:style w:type="paragraph" w:customStyle="1" w:styleId="sub-section-template-color">
    <w:name w:val="sub-section-template-color"/>
    <w:basedOn w:val="Normal"/>
    <w:rPr>
      <w:color w:val="8B20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1601-01-01T00:00:00Z</cp:lastPrinted>
  <dcterms:created xsi:type="dcterms:W3CDTF">2017-11-02T02:54:00Z</dcterms:created>
  <dcterms:modified xsi:type="dcterms:W3CDTF">2017-11-02T02:54:00Z</dcterms:modified>
</cp:coreProperties>
</file>